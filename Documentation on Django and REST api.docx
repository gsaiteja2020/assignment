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075" w:rsidRPr="00F27075" w:rsidRDefault="00F27075" w:rsidP="00F27075">
      <w:pPr>
        <w:ind w:left="-426" w:right="-563"/>
        <w:jc w:val="center"/>
        <w:rPr>
          <w:b/>
          <w:sz w:val="44"/>
          <w:u w:val="single"/>
          <w:lang w:val="en-IN"/>
        </w:rPr>
      </w:pPr>
      <w:r w:rsidRPr="00F27075">
        <w:rPr>
          <w:b/>
          <w:sz w:val="44"/>
          <w:u w:val="single"/>
          <w:lang w:val="en-IN"/>
        </w:rPr>
        <w:t xml:space="preserve">Documentation on </w:t>
      </w:r>
      <w:proofErr w:type="spellStart"/>
      <w:r w:rsidRPr="00F27075">
        <w:rPr>
          <w:b/>
          <w:sz w:val="44"/>
          <w:u w:val="single"/>
          <w:lang w:val="en-IN"/>
        </w:rPr>
        <w:t>Django</w:t>
      </w:r>
      <w:proofErr w:type="spellEnd"/>
      <w:r w:rsidRPr="00F27075">
        <w:rPr>
          <w:b/>
          <w:sz w:val="44"/>
          <w:u w:val="single"/>
          <w:lang w:val="en-IN"/>
        </w:rPr>
        <w:t xml:space="preserve"> and REST </w:t>
      </w:r>
      <w:proofErr w:type="spellStart"/>
      <w:proofErr w:type="gramStart"/>
      <w:r w:rsidRPr="00F27075">
        <w:rPr>
          <w:b/>
          <w:sz w:val="44"/>
          <w:u w:val="single"/>
          <w:lang w:val="en-IN"/>
        </w:rPr>
        <w:t>api</w:t>
      </w:r>
      <w:proofErr w:type="spellEnd"/>
      <w:proofErr w:type="gramEnd"/>
    </w:p>
    <w:p w:rsidR="00A9204E" w:rsidRPr="00F27075" w:rsidRDefault="00A9204E">
      <w:pPr>
        <w:rPr>
          <w:sz w:val="24"/>
        </w:rPr>
      </w:pPr>
    </w:p>
    <w:p w:rsidR="00F27075" w:rsidRPr="00F27075" w:rsidRDefault="00F27075" w:rsidP="00F27075">
      <w:pPr>
        <w:rPr>
          <w:b/>
          <w:bCs/>
          <w:sz w:val="36"/>
          <w:lang w:val="en-IN"/>
        </w:rPr>
      </w:pPr>
      <w:r w:rsidRPr="00F27075">
        <w:rPr>
          <w:b/>
          <w:bCs/>
          <w:sz w:val="36"/>
          <w:lang w:val="en-IN"/>
        </w:rPr>
        <w:t xml:space="preserve">1. Introduction to </w:t>
      </w:r>
      <w:proofErr w:type="spellStart"/>
      <w:r w:rsidRPr="00F27075">
        <w:rPr>
          <w:b/>
          <w:bCs/>
          <w:sz w:val="36"/>
          <w:lang w:val="en-IN"/>
        </w:rPr>
        <w:t>Django</w:t>
      </w:r>
      <w:proofErr w:type="spellEnd"/>
    </w:p>
    <w:p w:rsidR="00F27075" w:rsidRPr="00F27075" w:rsidRDefault="00F27075" w:rsidP="00F27075">
      <w:pPr>
        <w:rPr>
          <w:sz w:val="36"/>
          <w:lang w:val="en-IN"/>
        </w:rPr>
      </w:pPr>
      <w:proofErr w:type="spellStart"/>
      <w:r w:rsidRPr="00F27075">
        <w:rPr>
          <w:sz w:val="36"/>
          <w:lang w:val="en-IN"/>
        </w:rPr>
        <w:t>Django</w:t>
      </w:r>
      <w:proofErr w:type="spellEnd"/>
      <w:r w:rsidRPr="00F27075">
        <w:rPr>
          <w:sz w:val="36"/>
          <w:lang w:val="en-IN"/>
        </w:rPr>
        <w:t xml:space="preserve"> is a high-level Python web framework designed to encourage rapid development and clean design. It focuses on automating as</w:t>
      </w:r>
      <w:r>
        <w:rPr>
          <w:sz w:val="36"/>
          <w:lang w:val="en-IN"/>
        </w:rPr>
        <w:t xml:space="preserve"> much as possible while following</w:t>
      </w:r>
      <w:r w:rsidRPr="00F27075">
        <w:rPr>
          <w:sz w:val="36"/>
          <w:lang w:val="en-IN"/>
        </w:rPr>
        <w:t xml:space="preserve"> the "Don't Repeat Yourself" (DRY) principle.</w:t>
      </w:r>
    </w:p>
    <w:p w:rsidR="00F27075" w:rsidRPr="00F27075" w:rsidRDefault="00F27075" w:rsidP="00F27075">
      <w:pPr>
        <w:rPr>
          <w:sz w:val="36"/>
          <w:lang w:val="en-IN"/>
        </w:rPr>
      </w:pPr>
      <w:r w:rsidRPr="00F27075">
        <w:rPr>
          <w:b/>
          <w:bCs/>
          <w:sz w:val="36"/>
          <w:lang w:val="en-IN"/>
        </w:rPr>
        <w:t xml:space="preserve">Key Features of </w:t>
      </w:r>
      <w:proofErr w:type="spellStart"/>
      <w:r w:rsidRPr="00F27075">
        <w:rPr>
          <w:b/>
          <w:bCs/>
          <w:sz w:val="36"/>
          <w:lang w:val="en-IN"/>
        </w:rPr>
        <w:t>Django</w:t>
      </w:r>
      <w:proofErr w:type="spellEnd"/>
      <w:r w:rsidRPr="00F27075">
        <w:rPr>
          <w:b/>
          <w:bCs/>
          <w:sz w:val="36"/>
          <w:lang w:val="en-IN"/>
        </w:rPr>
        <w:t>:</w:t>
      </w:r>
    </w:p>
    <w:p w:rsidR="00F27075" w:rsidRPr="00F27075" w:rsidRDefault="00F27075" w:rsidP="00F27075">
      <w:pPr>
        <w:numPr>
          <w:ilvl w:val="0"/>
          <w:numId w:val="24"/>
        </w:numPr>
        <w:rPr>
          <w:sz w:val="36"/>
          <w:lang w:val="en-IN"/>
        </w:rPr>
      </w:pPr>
      <w:r w:rsidRPr="00F27075">
        <w:rPr>
          <w:b/>
          <w:bCs/>
          <w:sz w:val="36"/>
          <w:lang w:val="en-IN"/>
        </w:rPr>
        <w:t>MVC Framework:</w:t>
      </w:r>
      <w:r w:rsidRPr="00F27075">
        <w:rPr>
          <w:sz w:val="36"/>
          <w:lang w:val="en-IN"/>
        </w:rPr>
        <w:t xml:space="preserve"> </w:t>
      </w:r>
      <w:proofErr w:type="spellStart"/>
      <w:r w:rsidRPr="00F27075">
        <w:rPr>
          <w:sz w:val="36"/>
          <w:lang w:val="en-IN"/>
        </w:rPr>
        <w:t>Django</w:t>
      </w:r>
      <w:proofErr w:type="spellEnd"/>
      <w:r w:rsidRPr="00F27075">
        <w:rPr>
          <w:sz w:val="36"/>
          <w:lang w:val="en-IN"/>
        </w:rPr>
        <w:t xml:space="preserve"> follows the Model-View-Controller (MVC) architecture, but it's referred to as Model-View-Template (MVT) in </w:t>
      </w:r>
      <w:proofErr w:type="spellStart"/>
      <w:r w:rsidRPr="00F27075">
        <w:rPr>
          <w:sz w:val="36"/>
          <w:lang w:val="en-IN"/>
        </w:rPr>
        <w:t>Django</w:t>
      </w:r>
      <w:proofErr w:type="spellEnd"/>
      <w:r w:rsidRPr="00F27075">
        <w:rPr>
          <w:sz w:val="36"/>
          <w:lang w:val="en-IN"/>
        </w:rPr>
        <w:t xml:space="preserve"> terminology.</w:t>
      </w:r>
    </w:p>
    <w:p w:rsidR="00F27075" w:rsidRPr="00F27075" w:rsidRDefault="00F27075" w:rsidP="00F27075">
      <w:pPr>
        <w:numPr>
          <w:ilvl w:val="0"/>
          <w:numId w:val="24"/>
        </w:numPr>
        <w:rPr>
          <w:sz w:val="36"/>
          <w:lang w:val="en-IN"/>
        </w:rPr>
      </w:pPr>
      <w:r w:rsidRPr="00F27075">
        <w:rPr>
          <w:b/>
          <w:bCs/>
          <w:sz w:val="36"/>
          <w:lang w:val="en-IN"/>
        </w:rPr>
        <w:t>ORM (Object-Relational Mapping):</w:t>
      </w:r>
      <w:r w:rsidRPr="00F27075">
        <w:rPr>
          <w:sz w:val="36"/>
          <w:lang w:val="en-IN"/>
        </w:rPr>
        <w:t xml:space="preserve"> </w:t>
      </w:r>
      <w:proofErr w:type="spellStart"/>
      <w:r w:rsidRPr="00F27075">
        <w:rPr>
          <w:sz w:val="36"/>
          <w:lang w:val="en-IN"/>
        </w:rPr>
        <w:t>Django</w:t>
      </w:r>
      <w:proofErr w:type="spellEnd"/>
      <w:r w:rsidRPr="00F27075">
        <w:rPr>
          <w:sz w:val="36"/>
          <w:lang w:val="en-IN"/>
        </w:rPr>
        <w:t xml:space="preserve"> comes with its own ORM, making it easy to interact with databases without writing raw SQL.</w:t>
      </w:r>
    </w:p>
    <w:p w:rsidR="00F27075" w:rsidRPr="00F27075" w:rsidRDefault="00F27075" w:rsidP="00F27075">
      <w:pPr>
        <w:numPr>
          <w:ilvl w:val="0"/>
          <w:numId w:val="24"/>
        </w:numPr>
        <w:rPr>
          <w:sz w:val="36"/>
          <w:lang w:val="en-IN"/>
        </w:rPr>
      </w:pPr>
      <w:r w:rsidRPr="00F27075">
        <w:rPr>
          <w:b/>
          <w:bCs/>
          <w:sz w:val="36"/>
          <w:lang w:val="en-IN"/>
        </w:rPr>
        <w:t>Admin Interface:</w:t>
      </w:r>
      <w:r w:rsidRPr="00F27075">
        <w:rPr>
          <w:sz w:val="36"/>
          <w:lang w:val="en-IN"/>
        </w:rPr>
        <w:t xml:space="preserve"> Automatically generated admin panel based on models.</w:t>
      </w:r>
    </w:p>
    <w:p w:rsidR="00F27075" w:rsidRPr="00F27075" w:rsidRDefault="00F27075" w:rsidP="00F27075">
      <w:pPr>
        <w:numPr>
          <w:ilvl w:val="0"/>
          <w:numId w:val="24"/>
        </w:numPr>
        <w:rPr>
          <w:sz w:val="36"/>
          <w:lang w:val="en-IN"/>
        </w:rPr>
      </w:pPr>
      <w:r w:rsidRPr="00F27075">
        <w:rPr>
          <w:b/>
          <w:bCs/>
          <w:sz w:val="36"/>
          <w:lang w:val="en-IN"/>
        </w:rPr>
        <w:t>Security:</w:t>
      </w:r>
      <w:r w:rsidRPr="00F27075">
        <w:rPr>
          <w:sz w:val="36"/>
          <w:lang w:val="en-IN"/>
        </w:rPr>
        <w:t xml:space="preserve"> Provides built-in protections against common web attacks (SQL injection, cross-site scripting, etc.).</w:t>
      </w:r>
    </w:p>
    <w:p w:rsidR="00F27075" w:rsidRPr="00F27075" w:rsidRDefault="00F27075" w:rsidP="00F27075">
      <w:pPr>
        <w:rPr>
          <w:b/>
          <w:bCs/>
          <w:sz w:val="36"/>
          <w:lang w:val="en-IN"/>
        </w:rPr>
      </w:pPr>
      <w:r w:rsidRPr="00F27075">
        <w:rPr>
          <w:b/>
          <w:bCs/>
          <w:sz w:val="36"/>
          <w:lang w:val="en-IN"/>
        </w:rPr>
        <w:t>2. REST API Overview</w:t>
      </w:r>
    </w:p>
    <w:p w:rsidR="00F27075" w:rsidRPr="00F27075" w:rsidRDefault="00F27075" w:rsidP="00F27075">
      <w:pPr>
        <w:rPr>
          <w:sz w:val="36"/>
          <w:lang w:val="en-IN"/>
        </w:rPr>
      </w:pPr>
      <w:r w:rsidRPr="00F27075">
        <w:rPr>
          <w:sz w:val="36"/>
          <w:lang w:val="en-IN"/>
        </w:rPr>
        <w:t>A REST API (Representational State Transfer Application Programming Interface) allows communication between clients and servers in a stateless manner using HTTP. REST is widely used in web services due to its simplicity and scalability.</w:t>
      </w:r>
    </w:p>
    <w:p w:rsidR="00F27075" w:rsidRPr="00F27075" w:rsidRDefault="00F27075" w:rsidP="00F27075">
      <w:pPr>
        <w:rPr>
          <w:sz w:val="36"/>
          <w:lang w:val="en-IN"/>
        </w:rPr>
      </w:pPr>
      <w:r w:rsidRPr="00F27075">
        <w:rPr>
          <w:b/>
          <w:bCs/>
          <w:sz w:val="36"/>
          <w:lang w:val="en-IN"/>
        </w:rPr>
        <w:t>Key Principles of REST:</w:t>
      </w:r>
    </w:p>
    <w:p w:rsidR="00F27075" w:rsidRPr="00F27075" w:rsidRDefault="00F27075" w:rsidP="00F27075">
      <w:pPr>
        <w:numPr>
          <w:ilvl w:val="0"/>
          <w:numId w:val="25"/>
        </w:numPr>
        <w:rPr>
          <w:sz w:val="36"/>
          <w:lang w:val="en-IN"/>
        </w:rPr>
      </w:pPr>
      <w:r w:rsidRPr="00F27075">
        <w:rPr>
          <w:b/>
          <w:bCs/>
          <w:sz w:val="36"/>
          <w:lang w:val="en-IN"/>
        </w:rPr>
        <w:t>Stateless:</w:t>
      </w:r>
      <w:r w:rsidRPr="00F27075">
        <w:rPr>
          <w:sz w:val="36"/>
          <w:lang w:val="en-IN"/>
        </w:rPr>
        <w:t xml:space="preserve"> Each request from client to server must contain all the information the server needs to </w:t>
      </w:r>
      <w:proofErr w:type="spellStart"/>
      <w:r w:rsidRPr="00F27075">
        <w:rPr>
          <w:sz w:val="36"/>
          <w:lang w:val="en-IN"/>
        </w:rPr>
        <w:t>fulfill</w:t>
      </w:r>
      <w:proofErr w:type="spellEnd"/>
      <w:r w:rsidRPr="00F27075">
        <w:rPr>
          <w:sz w:val="36"/>
          <w:lang w:val="en-IN"/>
        </w:rPr>
        <w:t xml:space="preserve"> the request.</w:t>
      </w:r>
    </w:p>
    <w:p w:rsidR="00F27075" w:rsidRPr="00F27075" w:rsidRDefault="00F27075" w:rsidP="00F27075">
      <w:pPr>
        <w:numPr>
          <w:ilvl w:val="0"/>
          <w:numId w:val="25"/>
        </w:numPr>
        <w:rPr>
          <w:sz w:val="36"/>
          <w:lang w:val="en-IN"/>
        </w:rPr>
      </w:pPr>
      <w:r w:rsidRPr="00F27075">
        <w:rPr>
          <w:b/>
          <w:bCs/>
          <w:sz w:val="36"/>
          <w:lang w:val="en-IN"/>
        </w:rPr>
        <w:t>Uniform Interface:</w:t>
      </w:r>
      <w:r w:rsidRPr="00F27075">
        <w:rPr>
          <w:sz w:val="36"/>
          <w:lang w:val="en-IN"/>
        </w:rPr>
        <w:t xml:space="preserve"> Resources are accessed via a consistent interface, typically using URLs.</w:t>
      </w:r>
    </w:p>
    <w:p w:rsidR="00F27075" w:rsidRPr="00F27075" w:rsidRDefault="00F27075" w:rsidP="00F27075">
      <w:pPr>
        <w:numPr>
          <w:ilvl w:val="0"/>
          <w:numId w:val="25"/>
        </w:numPr>
        <w:rPr>
          <w:sz w:val="36"/>
          <w:lang w:val="en-IN"/>
        </w:rPr>
      </w:pPr>
      <w:r w:rsidRPr="00F27075">
        <w:rPr>
          <w:b/>
          <w:bCs/>
          <w:sz w:val="36"/>
          <w:lang w:val="en-IN"/>
        </w:rPr>
        <w:lastRenderedPageBreak/>
        <w:t>CRUD Operations:</w:t>
      </w:r>
      <w:r w:rsidRPr="00F27075">
        <w:rPr>
          <w:sz w:val="36"/>
          <w:lang w:val="en-IN"/>
        </w:rPr>
        <w:t xml:space="preserve"> REST APIs generally use HTTP methods to perform operations:</w:t>
      </w:r>
    </w:p>
    <w:p w:rsidR="00F27075" w:rsidRPr="00F27075" w:rsidRDefault="00F27075" w:rsidP="00F27075">
      <w:pPr>
        <w:numPr>
          <w:ilvl w:val="1"/>
          <w:numId w:val="25"/>
        </w:numPr>
        <w:rPr>
          <w:sz w:val="36"/>
          <w:lang w:val="en-IN"/>
        </w:rPr>
      </w:pPr>
      <w:r w:rsidRPr="00F27075">
        <w:rPr>
          <w:b/>
          <w:bCs/>
          <w:sz w:val="36"/>
          <w:lang w:val="en-IN"/>
        </w:rPr>
        <w:t>GET</w:t>
      </w:r>
      <w:r w:rsidRPr="00F27075">
        <w:rPr>
          <w:sz w:val="36"/>
          <w:lang w:val="en-IN"/>
        </w:rPr>
        <w:t xml:space="preserve"> – Retrieve data</w:t>
      </w:r>
    </w:p>
    <w:p w:rsidR="00F27075" w:rsidRPr="00F27075" w:rsidRDefault="00F27075" w:rsidP="00F27075">
      <w:pPr>
        <w:numPr>
          <w:ilvl w:val="1"/>
          <w:numId w:val="25"/>
        </w:numPr>
        <w:rPr>
          <w:sz w:val="36"/>
          <w:lang w:val="en-IN"/>
        </w:rPr>
      </w:pPr>
      <w:r w:rsidRPr="00F27075">
        <w:rPr>
          <w:b/>
          <w:bCs/>
          <w:sz w:val="36"/>
          <w:lang w:val="en-IN"/>
        </w:rPr>
        <w:t>POST</w:t>
      </w:r>
      <w:r w:rsidRPr="00F27075">
        <w:rPr>
          <w:sz w:val="36"/>
          <w:lang w:val="en-IN"/>
        </w:rPr>
        <w:t xml:space="preserve"> – Create data</w:t>
      </w:r>
    </w:p>
    <w:p w:rsidR="00F27075" w:rsidRPr="00F27075" w:rsidRDefault="00F27075" w:rsidP="00F27075">
      <w:pPr>
        <w:numPr>
          <w:ilvl w:val="1"/>
          <w:numId w:val="25"/>
        </w:numPr>
        <w:rPr>
          <w:sz w:val="36"/>
          <w:lang w:val="en-IN"/>
        </w:rPr>
      </w:pPr>
      <w:r w:rsidRPr="00F27075">
        <w:rPr>
          <w:b/>
          <w:bCs/>
          <w:sz w:val="36"/>
          <w:lang w:val="en-IN"/>
        </w:rPr>
        <w:t>PUT</w:t>
      </w:r>
      <w:r w:rsidRPr="00F27075">
        <w:rPr>
          <w:sz w:val="36"/>
          <w:lang w:val="en-IN"/>
        </w:rPr>
        <w:t xml:space="preserve"> – Update data</w:t>
      </w:r>
    </w:p>
    <w:p w:rsidR="00F27075" w:rsidRPr="00F27075" w:rsidRDefault="00F27075" w:rsidP="00F27075">
      <w:pPr>
        <w:numPr>
          <w:ilvl w:val="1"/>
          <w:numId w:val="25"/>
        </w:numPr>
        <w:rPr>
          <w:sz w:val="36"/>
          <w:lang w:val="en-IN"/>
        </w:rPr>
      </w:pPr>
      <w:r w:rsidRPr="00F27075">
        <w:rPr>
          <w:b/>
          <w:bCs/>
          <w:sz w:val="36"/>
          <w:lang w:val="en-IN"/>
        </w:rPr>
        <w:t>DELETE</w:t>
      </w:r>
      <w:r w:rsidRPr="00F27075">
        <w:rPr>
          <w:sz w:val="36"/>
          <w:lang w:val="en-IN"/>
        </w:rPr>
        <w:t xml:space="preserve"> – Delete data</w:t>
      </w:r>
    </w:p>
    <w:p w:rsidR="00F27075" w:rsidRPr="00F27075" w:rsidRDefault="00F27075" w:rsidP="00F27075">
      <w:pPr>
        <w:rPr>
          <w:b/>
          <w:bCs/>
          <w:sz w:val="36"/>
          <w:lang w:val="en-IN"/>
        </w:rPr>
      </w:pPr>
      <w:r w:rsidRPr="00F27075">
        <w:rPr>
          <w:b/>
          <w:bCs/>
          <w:sz w:val="36"/>
          <w:lang w:val="en-IN"/>
        </w:rPr>
        <w:t xml:space="preserve">3. </w:t>
      </w:r>
      <w:proofErr w:type="spellStart"/>
      <w:r w:rsidR="00AE766A">
        <w:rPr>
          <w:b/>
          <w:bCs/>
          <w:sz w:val="36"/>
          <w:lang w:val="en-IN"/>
        </w:rPr>
        <w:t>Django</w:t>
      </w:r>
      <w:proofErr w:type="spellEnd"/>
      <w:r w:rsidR="00AE766A">
        <w:rPr>
          <w:b/>
          <w:bCs/>
          <w:sz w:val="36"/>
          <w:lang w:val="en-IN"/>
        </w:rPr>
        <w:t xml:space="preserve"> REST Framework </w:t>
      </w:r>
    </w:p>
    <w:p w:rsidR="00F27075" w:rsidRPr="00F27075" w:rsidRDefault="00AE766A" w:rsidP="00F27075">
      <w:pPr>
        <w:rPr>
          <w:sz w:val="36"/>
          <w:lang w:val="en-IN"/>
        </w:rPr>
      </w:pPr>
      <w:proofErr w:type="spellStart"/>
      <w:r>
        <w:rPr>
          <w:sz w:val="36"/>
          <w:lang w:val="en-IN"/>
        </w:rPr>
        <w:t>Django</w:t>
      </w:r>
      <w:proofErr w:type="spellEnd"/>
      <w:r>
        <w:rPr>
          <w:sz w:val="36"/>
          <w:lang w:val="en-IN"/>
        </w:rPr>
        <w:t xml:space="preserve"> REST Framework</w:t>
      </w:r>
      <w:bookmarkStart w:id="0" w:name="_GoBack"/>
      <w:bookmarkEnd w:id="0"/>
      <w:r w:rsidR="00F27075" w:rsidRPr="00F27075">
        <w:rPr>
          <w:sz w:val="36"/>
          <w:lang w:val="en-IN"/>
        </w:rPr>
        <w:t xml:space="preserve"> is a powerful toolkit for building web APIs in </w:t>
      </w:r>
      <w:proofErr w:type="spellStart"/>
      <w:r w:rsidR="00F27075" w:rsidRPr="00F27075">
        <w:rPr>
          <w:sz w:val="36"/>
          <w:lang w:val="en-IN"/>
        </w:rPr>
        <w:t>Django</w:t>
      </w:r>
      <w:proofErr w:type="spellEnd"/>
      <w:r w:rsidR="00F27075" w:rsidRPr="00F27075">
        <w:rPr>
          <w:sz w:val="36"/>
          <w:lang w:val="en-IN"/>
        </w:rPr>
        <w:t xml:space="preserve">. It is widely used for creating </w:t>
      </w:r>
      <w:proofErr w:type="spellStart"/>
      <w:r w:rsidR="00F27075" w:rsidRPr="00F27075">
        <w:rPr>
          <w:sz w:val="36"/>
          <w:lang w:val="en-IN"/>
        </w:rPr>
        <w:t>RESTful</w:t>
      </w:r>
      <w:proofErr w:type="spellEnd"/>
      <w:r w:rsidR="00F27075" w:rsidRPr="00F27075">
        <w:rPr>
          <w:sz w:val="36"/>
          <w:lang w:val="en-IN"/>
        </w:rPr>
        <w:t xml:space="preserve"> APIs quickly and easily.</w:t>
      </w:r>
    </w:p>
    <w:p w:rsidR="00F27075" w:rsidRPr="00F27075" w:rsidRDefault="00AE766A" w:rsidP="00F27075">
      <w:pPr>
        <w:rPr>
          <w:sz w:val="36"/>
          <w:lang w:val="en-IN"/>
        </w:rPr>
      </w:pPr>
      <w:r>
        <w:rPr>
          <w:b/>
          <w:bCs/>
          <w:sz w:val="36"/>
          <w:lang w:val="en-IN"/>
        </w:rPr>
        <w:t>Key Features</w:t>
      </w:r>
      <w:r w:rsidR="00F27075" w:rsidRPr="00F27075">
        <w:rPr>
          <w:b/>
          <w:bCs/>
          <w:sz w:val="36"/>
          <w:lang w:val="en-IN"/>
        </w:rPr>
        <w:t>:</w:t>
      </w:r>
    </w:p>
    <w:p w:rsidR="00F27075" w:rsidRPr="00F27075" w:rsidRDefault="00F27075" w:rsidP="00F27075">
      <w:pPr>
        <w:numPr>
          <w:ilvl w:val="0"/>
          <w:numId w:val="26"/>
        </w:numPr>
        <w:rPr>
          <w:sz w:val="36"/>
          <w:lang w:val="en-IN"/>
        </w:rPr>
      </w:pPr>
      <w:proofErr w:type="spellStart"/>
      <w:r w:rsidRPr="00F27075">
        <w:rPr>
          <w:b/>
          <w:bCs/>
          <w:sz w:val="36"/>
          <w:lang w:val="en-IN"/>
        </w:rPr>
        <w:t>Serializers</w:t>
      </w:r>
      <w:proofErr w:type="spellEnd"/>
      <w:r w:rsidRPr="00F27075">
        <w:rPr>
          <w:b/>
          <w:bCs/>
          <w:sz w:val="36"/>
          <w:lang w:val="en-IN"/>
        </w:rPr>
        <w:t>:</w:t>
      </w:r>
      <w:r w:rsidRPr="00F27075">
        <w:rPr>
          <w:sz w:val="36"/>
          <w:lang w:val="en-IN"/>
        </w:rPr>
        <w:t xml:space="preserve"> Convert </w:t>
      </w:r>
      <w:proofErr w:type="spellStart"/>
      <w:r w:rsidRPr="00F27075">
        <w:rPr>
          <w:sz w:val="36"/>
          <w:lang w:val="en-IN"/>
        </w:rPr>
        <w:t>Django</w:t>
      </w:r>
      <w:proofErr w:type="spellEnd"/>
      <w:r w:rsidRPr="00F27075">
        <w:rPr>
          <w:sz w:val="36"/>
          <w:lang w:val="en-IN"/>
        </w:rPr>
        <w:t xml:space="preserve"> model instances to JSON and vice versa.</w:t>
      </w:r>
    </w:p>
    <w:p w:rsidR="00F27075" w:rsidRPr="00F27075" w:rsidRDefault="00F27075" w:rsidP="00F27075">
      <w:pPr>
        <w:numPr>
          <w:ilvl w:val="0"/>
          <w:numId w:val="26"/>
        </w:numPr>
        <w:rPr>
          <w:sz w:val="36"/>
          <w:lang w:val="en-IN"/>
        </w:rPr>
      </w:pPr>
      <w:proofErr w:type="spellStart"/>
      <w:r w:rsidRPr="00F27075">
        <w:rPr>
          <w:b/>
          <w:bCs/>
          <w:sz w:val="36"/>
          <w:lang w:val="en-IN"/>
        </w:rPr>
        <w:t>Viewsets</w:t>
      </w:r>
      <w:proofErr w:type="spellEnd"/>
      <w:r w:rsidRPr="00F27075">
        <w:rPr>
          <w:b/>
          <w:bCs/>
          <w:sz w:val="36"/>
          <w:lang w:val="en-IN"/>
        </w:rPr>
        <w:t>:</w:t>
      </w:r>
      <w:r w:rsidRPr="00F27075">
        <w:rPr>
          <w:sz w:val="36"/>
          <w:lang w:val="en-IN"/>
        </w:rPr>
        <w:t xml:space="preserve"> Simplify the creation of views by combining logic for multiple HTTP methods into a single class.</w:t>
      </w:r>
    </w:p>
    <w:p w:rsidR="00F27075" w:rsidRPr="00F27075" w:rsidRDefault="00F27075" w:rsidP="00F27075">
      <w:pPr>
        <w:numPr>
          <w:ilvl w:val="0"/>
          <w:numId w:val="26"/>
        </w:numPr>
        <w:rPr>
          <w:sz w:val="36"/>
          <w:lang w:val="en-IN"/>
        </w:rPr>
      </w:pPr>
      <w:r w:rsidRPr="00F27075">
        <w:rPr>
          <w:b/>
          <w:bCs/>
          <w:sz w:val="36"/>
          <w:lang w:val="en-IN"/>
        </w:rPr>
        <w:t>Authentication:</w:t>
      </w:r>
      <w:r w:rsidRPr="00F27075">
        <w:rPr>
          <w:sz w:val="36"/>
          <w:lang w:val="en-IN"/>
        </w:rPr>
        <w:t xml:space="preserve"> Supports multiple authentication methods like token-based authentication, session authentication, etc.</w:t>
      </w:r>
    </w:p>
    <w:p w:rsidR="00F27075" w:rsidRPr="00F27075" w:rsidRDefault="00F27075" w:rsidP="00F27075">
      <w:pPr>
        <w:numPr>
          <w:ilvl w:val="0"/>
          <w:numId w:val="26"/>
        </w:numPr>
        <w:rPr>
          <w:sz w:val="36"/>
          <w:lang w:val="en-IN"/>
        </w:rPr>
      </w:pPr>
      <w:r w:rsidRPr="00F27075">
        <w:rPr>
          <w:b/>
          <w:bCs/>
          <w:sz w:val="36"/>
          <w:lang w:val="en-IN"/>
        </w:rPr>
        <w:t>Permissions:</w:t>
      </w:r>
      <w:r w:rsidRPr="00F27075">
        <w:rPr>
          <w:sz w:val="36"/>
          <w:lang w:val="en-IN"/>
        </w:rPr>
        <w:t xml:space="preserve"> Provides customizable permission classes for restricting API access.</w:t>
      </w:r>
    </w:p>
    <w:p w:rsidR="00F27075" w:rsidRPr="00F27075" w:rsidRDefault="00F27075" w:rsidP="00F27075">
      <w:pPr>
        <w:numPr>
          <w:ilvl w:val="0"/>
          <w:numId w:val="26"/>
        </w:numPr>
        <w:rPr>
          <w:sz w:val="36"/>
          <w:lang w:val="en-IN"/>
        </w:rPr>
      </w:pPr>
      <w:proofErr w:type="spellStart"/>
      <w:r w:rsidRPr="00F27075">
        <w:rPr>
          <w:b/>
          <w:bCs/>
          <w:sz w:val="36"/>
          <w:lang w:val="en-IN"/>
        </w:rPr>
        <w:t>Browsable</w:t>
      </w:r>
      <w:proofErr w:type="spellEnd"/>
      <w:r w:rsidRPr="00F27075">
        <w:rPr>
          <w:b/>
          <w:bCs/>
          <w:sz w:val="36"/>
          <w:lang w:val="en-IN"/>
        </w:rPr>
        <w:t xml:space="preserve"> API:</w:t>
      </w:r>
      <w:r w:rsidRPr="00F27075">
        <w:rPr>
          <w:sz w:val="36"/>
          <w:lang w:val="en-IN"/>
        </w:rPr>
        <w:t xml:space="preserve"> DRF automatically generates a web-</w:t>
      </w:r>
      <w:proofErr w:type="spellStart"/>
      <w:r w:rsidRPr="00F27075">
        <w:rPr>
          <w:sz w:val="36"/>
          <w:lang w:val="en-IN"/>
        </w:rPr>
        <w:t>browsable</w:t>
      </w:r>
      <w:proofErr w:type="spellEnd"/>
      <w:r w:rsidRPr="00F27075">
        <w:rPr>
          <w:sz w:val="36"/>
          <w:lang w:val="en-IN"/>
        </w:rPr>
        <w:t xml:space="preserve"> API for easy testing and debugging.</w:t>
      </w:r>
    </w:p>
    <w:p w:rsidR="00F27075" w:rsidRPr="00F27075" w:rsidRDefault="00F27075">
      <w:pPr>
        <w:rPr>
          <w:sz w:val="36"/>
        </w:rPr>
      </w:pPr>
    </w:p>
    <w:sectPr w:rsidR="00F27075" w:rsidRPr="00F2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896B4A"/>
    <w:multiLevelType w:val="multilevel"/>
    <w:tmpl w:val="AEB4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3D082605"/>
    <w:multiLevelType w:val="multilevel"/>
    <w:tmpl w:val="8ACE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4C233069"/>
    <w:multiLevelType w:val="multilevel"/>
    <w:tmpl w:val="D778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21"/>
  </w:num>
  <w:num w:numId="25">
    <w:abstractNumId w:val="1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75"/>
    <w:rsid w:val="00645252"/>
    <w:rsid w:val="006D3D74"/>
    <w:rsid w:val="0083569A"/>
    <w:rsid w:val="00A9204E"/>
    <w:rsid w:val="00AE766A"/>
    <w:rsid w:val="00F2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D1DB1-F9FF-499B-A9BA-4DFA651D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27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2024-10-21T10:56:00Z</dcterms:created>
  <dcterms:modified xsi:type="dcterms:W3CDTF">2024-10-21T11:05:00Z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